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9D" w:rsidRDefault="0041739D" w:rsidP="00E61B17">
      <w:pPr>
        <w:rPr>
          <w:b/>
          <w:color w:val="auto"/>
          <w:sz w:val="18"/>
          <w:szCs w:val="18"/>
        </w:rPr>
      </w:pPr>
    </w:p>
    <w:p w:rsidR="0041739D" w:rsidRPr="000B2D61" w:rsidRDefault="0041739D" w:rsidP="0041739D">
      <w:pPr>
        <w:tabs>
          <w:tab w:val="num" w:pos="1080"/>
        </w:tabs>
        <w:ind w:left="284" w:right="-191" w:hanging="142"/>
        <w:rPr>
          <w:b/>
          <w:color w:val="000000" w:themeColor="text1"/>
          <w:sz w:val="18"/>
          <w:szCs w:val="18"/>
          <w:u w:val="single"/>
        </w:rPr>
      </w:pPr>
      <w:r w:rsidRPr="000B2D61">
        <w:rPr>
          <w:b/>
          <w:color w:val="000000" w:themeColor="text1"/>
          <w:sz w:val="18"/>
          <w:szCs w:val="18"/>
          <w:u w:val="single"/>
        </w:rPr>
        <w:t>1er parcial: del 1 al 5</w:t>
      </w:r>
    </w:p>
    <w:p w:rsidR="0041739D" w:rsidRPr="000B2D61" w:rsidRDefault="0041739D" w:rsidP="0041739D">
      <w:pPr>
        <w:tabs>
          <w:tab w:val="num" w:pos="1080"/>
        </w:tabs>
        <w:ind w:left="284" w:right="-191" w:hanging="142"/>
        <w:rPr>
          <w:b/>
          <w:color w:val="000000" w:themeColor="text1"/>
          <w:sz w:val="18"/>
          <w:szCs w:val="18"/>
          <w:u w:val="single"/>
        </w:rPr>
      </w:pPr>
      <w:r w:rsidRPr="000B2D61">
        <w:rPr>
          <w:b/>
          <w:color w:val="000000" w:themeColor="text1"/>
          <w:sz w:val="18"/>
          <w:szCs w:val="18"/>
          <w:u w:val="single"/>
        </w:rPr>
        <w:t>2do parcial  del 6 al 10</w:t>
      </w:r>
    </w:p>
    <w:p w:rsidR="0041739D" w:rsidRPr="000B2D61" w:rsidRDefault="0041739D" w:rsidP="0041739D">
      <w:pPr>
        <w:tabs>
          <w:tab w:val="num" w:pos="1080"/>
        </w:tabs>
        <w:ind w:left="284" w:right="-191" w:hanging="142"/>
        <w:rPr>
          <w:b/>
          <w:color w:val="000000" w:themeColor="text1"/>
          <w:sz w:val="18"/>
          <w:szCs w:val="18"/>
          <w:u w:val="single"/>
        </w:rPr>
      </w:pPr>
      <w:r w:rsidRPr="000B2D61">
        <w:rPr>
          <w:b/>
          <w:color w:val="000000" w:themeColor="text1"/>
          <w:sz w:val="18"/>
          <w:szCs w:val="18"/>
          <w:u w:val="single"/>
        </w:rPr>
        <w:t>Final 3-4-5-6-7-10</w:t>
      </w:r>
    </w:p>
    <w:p w:rsidR="0041739D" w:rsidRDefault="0041739D" w:rsidP="0041739D">
      <w:pPr>
        <w:tabs>
          <w:tab w:val="num" w:pos="330"/>
        </w:tabs>
        <w:ind w:left="284" w:right="-191" w:hanging="142"/>
        <w:jc w:val="left"/>
        <w:rPr>
          <w:color w:val="000000" w:themeColor="text1"/>
          <w:sz w:val="18"/>
          <w:szCs w:val="18"/>
          <w:u w:val="single"/>
        </w:rPr>
      </w:pPr>
      <w:r w:rsidRPr="000B2D61">
        <w:rPr>
          <w:b/>
          <w:color w:val="000000" w:themeColor="text1"/>
          <w:sz w:val="18"/>
          <w:szCs w:val="18"/>
          <w:u w:val="single"/>
        </w:rPr>
        <w:t>Instrucciones: copiar en la hoja  el nú</w:t>
      </w:r>
      <w:r w:rsidR="005661E1">
        <w:rPr>
          <w:b/>
          <w:color w:val="000000" w:themeColor="text1"/>
          <w:sz w:val="18"/>
          <w:szCs w:val="18"/>
          <w:u w:val="single"/>
        </w:rPr>
        <w:t xml:space="preserve">mero y enunciado de la pregunta </w:t>
      </w:r>
      <w:r w:rsidRPr="000B2D61">
        <w:rPr>
          <w:b/>
          <w:color w:val="000000" w:themeColor="text1"/>
          <w:sz w:val="18"/>
          <w:szCs w:val="18"/>
          <w:u w:val="single"/>
        </w:rPr>
        <w:t>con  la letra y la  respuesta correcta</w:t>
      </w:r>
      <w:r w:rsidRPr="000B2D61">
        <w:rPr>
          <w:color w:val="000000" w:themeColor="text1"/>
          <w:sz w:val="18"/>
          <w:szCs w:val="18"/>
          <w:u w:val="single"/>
        </w:rPr>
        <w:t xml:space="preserve">. </w:t>
      </w:r>
    </w:p>
    <w:p w:rsidR="0041739D" w:rsidRDefault="0041739D" w:rsidP="0041739D">
      <w:pPr>
        <w:ind w:left="426"/>
        <w:rPr>
          <w:b/>
          <w:color w:val="auto"/>
          <w:sz w:val="18"/>
          <w:szCs w:val="18"/>
        </w:rPr>
      </w:pPr>
    </w:p>
    <w:p w:rsidR="00963DEF" w:rsidRPr="00E61B17" w:rsidRDefault="0036124B" w:rsidP="00E61B17">
      <w:pPr>
        <w:numPr>
          <w:ilvl w:val="0"/>
          <w:numId w:val="1"/>
        </w:numPr>
        <w:tabs>
          <w:tab w:val="num" w:pos="330"/>
        </w:tabs>
        <w:ind w:left="426" w:firstLine="0"/>
        <w:rPr>
          <w:b/>
          <w:color w:val="auto"/>
          <w:sz w:val="18"/>
          <w:szCs w:val="18"/>
        </w:rPr>
      </w:pPr>
      <w:r w:rsidRPr="00E61B17">
        <w:rPr>
          <w:b/>
          <w:color w:val="auto"/>
          <w:sz w:val="18"/>
          <w:szCs w:val="18"/>
        </w:rPr>
        <w:t xml:space="preserve"> </w:t>
      </w:r>
      <w:r w:rsidR="00AF4D8F" w:rsidRPr="00E61B17">
        <w:rPr>
          <w:b/>
          <w:color w:val="auto"/>
          <w:sz w:val="18"/>
          <w:szCs w:val="18"/>
        </w:rPr>
        <w:t xml:space="preserve">(1er parcial) </w:t>
      </w:r>
      <w:r w:rsidR="00963DEF" w:rsidRPr="00E61B17">
        <w:rPr>
          <w:b/>
          <w:color w:val="auto"/>
          <w:sz w:val="18"/>
          <w:szCs w:val="18"/>
        </w:rPr>
        <w:t xml:space="preserve">Dada la clase </w:t>
      </w:r>
      <w:r w:rsidR="007935D6">
        <w:rPr>
          <w:b/>
          <w:color w:val="auto"/>
          <w:sz w:val="18"/>
          <w:szCs w:val="18"/>
        </w:rPr>
        <w:t>producto</w:t>
      </w:r>
      <w:r w:rsidR="00963DEF" w:rsidRPr="00E61B17">
        <w:rPr>
          <w:b/>
          <w:color w:val="auto"/>
          <w:sz w:val="18"/>
          <w:szCs w:val="18"/>
        </w:rPr>
        <w:t xml:space="preserve">, con una propiedad </w:t>
      </w:r>
      <w:r w:rsidR="0041739D">
        <w:rPr>
          <w:b/>
          <w:color w:val="auto"/>
          <w:sz w:val="18"/>
          <w:szCs w:val="18"/>
        </w:rPr>
        <w:t>“descripción”</w:t>
      </w:r>
      <w:r w:rsidR="00963DEF" w:rsidRPr="00E61B17">
        <w:rPr>
          <w:b/>
          <w:color w:val="auto"/>
          <w:sz w:val="18"/>
          <w:szCs w:val="18"/>
        </w:rPr>
        <w:t xml:space="preserve"> (</w:t>
      </w:r>
      <w:proofErr w:type="spellStart"/>
      <w:r w:rsidR="00963DEF" w:rsidRPr="00E61B17">
        <w:rPr>
          <w:b/>
          <w:color w:val="auto"/>
          <w:sz w:val="18"/>
          <w:szCs w:val="18"/>
        </w:rPr>
        <w:t>string</w:t>
      </w:r>
      <w:proofErr w:type="spellEnd"/>
      <w:r w:rsidR="00963DEF" w:rsidRPr="00E61B17">
        <w:rPr>
          <w:b/>
          <w:color w:val="auto"/>
          <w:sz w:val="18"/>
          <w:szCs w:val="18"/>
        </w:rPr>
        <w:t>) y el siguiente método</w:t>
      </w:r>
      <w:r w:rsidR="007935D6">
        <w:rPr>
          <w:b/>
          <w:color w:val="auto"/>
          <w:sz w:val="18"/>
          <w:szCs w:val="18"/>
        </w:rPr>
        <w:t xml:space="preserve"> en la misma clase.</w:t>
      </w:r>
    </w:p>
    <w:p w:rsidR="00963DEF" w:rsidRPr="0041739D" w:rsidRDefault="0041739D" w:rsidP="00E61B17">
      <w:pPr>
        <w:tabs>
          <w:tab w:val="num" w:pos="330"/>
        </w:tabs>
        <w:ind w:left="284" w:hanging="142"/>
        <w:rPr>
          <w:i/>
          <w:iCs/>
          <w:color w:val="000000" w:themeColor="text1"/>
          <w:sz w:val="16"/>
          <w:szCs w:val="16"/>
          <w:lang w:val="en-US"/>
        </w:rPr>
      </w:pPr>
      <w:r w:rsidRPr="0041739D">
        <w:rPr>
          <w:i/>
          <w:iCs/>
          <w:color w:val="000000" w:themeColor="text1"/>
          <w:sz w:val="16"/>
          <w:szCs w:val="16"/>
          <w:lang w:val="en-US"/>
        </w:rPr>
        <w:t>Public</w:t>
      </w:r>
      <w:r w:rsidR="00963DEF" w:rsidRPr="0041739D">
        <w:rPr>
          <w:i/>
          <w:iCs/>
          <w:color w:val="000000" w:themeColor="text1"/>
          <w:sz w:val="16"/>
          <w:szCs w:val="16"/>
          <w:lang w:val="en-US"/>
        </w:rPr>
        <w:t xml:space="preserve"> static void </w:t>
      </w:r>
      <w:proofErr w:type="spellStart"/>
      <w:proofErr w:type="gramStart"/>
      <w:r w:rsidR="00963DEF" w:rsidRPr="0041739D">
        <w:rPr>
          <w:i/>
          <w:iCs/>
          <w:color w:val="000000" w:themeColor="text1"/>
          <w:sz w:val="16"/>
          <w:szCs w:val="16"/>
          <w:lang w:val="en-US"/>
        </w:rPr>
        <w:t>Mostrar</w:t>
      </w:r>
      <w:proofErr w:type="spellEnd"/>
      <w:r w:rsidR="00963DEF" w:rsidRPr="0041739D">
        <w:rPr>
          <w:i/>
          <w:iCs/>
          <w:color w:val="000000" w:themeColor="text1"/>
          <w:sz w:val="16"/>
          <w:szCs w:val="16"/>
          <w:lang w:val="en-US"/>
        </w:rPr>
        <w:t>()</w:t>
      </w:r>
      <w:proofErr w:type="gramEnd"/>
    </w:p>
    <w:p w:rsidR="00963DEF" w:rsidRPr="0041739D" w:rsidRDefault="00963DEF" w:rsidP="00E61B17">
      <w:pPr>
        <w:tabs>
          <w:tab w:val="num" w:pos="330"/>
        </w:tabs>
        <w:ind w:left="284" w:hanging="142"/>
        <w:rPr>
          <w:i/>
          <w:iCs/>
          <w:color w:val="000000" w:themeColor="text1"/>
          <w:sz w:val="16"/>
          <w:szCs w:val="16"/>
        </w:rPr>
      </w:pPr>
      <w:r w:rsidRPr="0041739D">
        <w:rPr>
          <w:i/>
          <w:iCs/>
          <w:color w:val="000000" w:themeColor="text1"/>
          <w:sz w:val="16"/>
          <w:szCs w:val="16"/>
        </w:rPr>
        <w:t>{</w:t>
      </w:r>
    </w:p>
    <w:p w:rsidR="00963DEF" w:rsidRPr="0041739D" w:rsidRDefault="00963DEF" w:rsidP="00E61B17">
      <w:pPr>
        <w:tabs>
          <w:tab w:val="num" w:pos="330"/>
        </w:tabs>
        <w:ind w:left="284" w:hanging="142"/>
        <w:rPr>
          <w:i/>
          <w:iCs/>
          <w:color w:val="000000" w:themeColor="text1"/>
          <w:sz w:val="16"/>
          <w:szCs w:val="16"/>
        </w:rPr>
      </w:pPr>
      <w:r w:rsidRPr="0041739D">
        <w:rPr>
          <w:i/>
          <w:iCs/>
          <w:color w:val="000000" w:themeColor="text1"/>
          <w:sz w:val="16"/>
          <w:szCs w:val="16"/>
          <w:lang w:val="es-ES"/>
        </w:rPr>
        <w:t xml:space="preserve">  </w:t>
      </w:r>
      <w:proofErr w:type="spellStart"/>
      <w:proofErr w:type="gramStart"/>
      <w:r w:rsidRPr="0041739D">
        <w:rPr>
          <w:i/>
          <w:iCs/>
          <w:color w:val="000000" w:themeColor="text1"/>
          <w:sz w:val="16"/>
          <w:szCs w:val="16"/>
        </w:rPr>
        <w:t>Console.WriteLine</w:t>
      </w:r>
      <w:proofErr w:type="spellEnd"/>
      <w:r w:rsidRPr="0041739D">
        <w:rPr>
          <w:i/>
          <w:iCs/>
          <w:color w:val="000000" w:themeColor="text1"/>
          <w:sz w:val="16"/>
          <w:szCs w:val="16"/>
        </w:rPr>
        <w:t>(</w:t>
      </w:r>
      <w:proofErr w:type="gramEnd"/>
      <w:r w:rsidRPr="0041739D">
        <w:rPr>
          <w:i/>
          <w:iCs/>
          <w:color w:val="000000" w:themeColor="text1"/>
          <w:sz w:val="16"/>
          <w:szCs w:val="16"/>
        </w:rPr>
        <w:t xml:space="preserve">"El </w:t>
      </w:r>
      <w:r w:rsidR="0041739D">
        <w:rPr>
          <w:i/>
          <w:iCs/>
          <w:color w:val="000000" w:themeColor="text1"/>
          <w:sz w:val="16"/>
          <w:szCs w:val="16"/>
        </w:rPr>
        <w:t xml:space="preserve">la descripción del producto </w:t>
      </w:r>
      <w:r w:rsidRPr="0041739D">
        <w:rPr>
          <w:i/>
          <w:iCs/>
          <w:color w:val="000000" w:themeColor="text1"/>
          <w:sz w:val="16"/>
          <w:szCs w:val="16"/>
        </w:rPr>
        <w:t xml:space="preserve"> es: " + </w:t>
      </w:r>
      <w:proofErr w:type="spellStart"/>
      <w:r w:rsidR="0041739D">
        <w:rPr>
          <w:i/>
          <w:iCs/>
          <w:color w:val="000000" w:themeColor="text1"/>
          <w:sz w:val="16"/>
          <w:szCs w:val="16"/>
        </w:rPr>
        <w:t>this</w:t>
      </w:r>
      <w:r w:rsidRPr="0041739D">
        <w:rPr>
          <w:i/>
          <w:iCs/>
          <w:color w:val="000000" w:themeColor="text1"/>
          <w:sz w:val="16"/>
          <w:szCs w:val="16"/>
        </w:rPr>
        <w:t>.</w:t>
      </w:r>
      <w:r w:rsidR="007935D6" w:rsidRPr="0041739D">
        <w:rPr>
          <w:b/>
          <w:color w:val="auto"/>
          <w:sz w:val="16"/>
          <w:szCs w:val="16"/>
        </w:rPr>
        <w:t>descripcion</w:t>
      </w:r>
      <w:proofErr w:type="spellEnd"/>
      <w:r w:rsidRPr="0041739D">
        <w:rPr>
          <w:i/>
          <w:iCs/>
          <w:color w:val="000000" w:themeColor="text1"/>
          <w:sz w:val="16"/>
          <w:szCs w:val="16"/>
        </w:rPr>
        <w:t>);</w:t>
      </w:r>
    </w:p>
    <w:p w:rsidR="00963DEF" w:rsidRPr="0041739D" w:rsidRDefault="00963DEF" w:rsidP="00E61B17">
      <w:pPr>
        <w:tabs>
          <w:tab w:val="num" w:pos="330"/>
        </w:tabs>
        <w:ind w:left="284" w:hanging="142"/>
        <w:rPr>
          <w:i/>
          <w:iCs/>
          <w:color w:val="000000" w:themeColor="text1"/>
          <w:sz w:val="16"/>
          <w:szCs w:val="16"/>
        </w:rPr>
      </w:pPr>
      <w:r w:rsidRPr="0041739D">
        <w:rPr>
          <w:i/>
          <w:iCs/>
          <w:color w:val="000000" w:themeColor="text1"/>
          <w:sz w:val="16"/>
          <w:szCs w:val="16"/>
        </w:rPr>
        <w:t>}</w:t>
      </w:r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>El método tiene errores de sintaxis</w:t>
      </w:r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 xml:space="preserve">Muestra la propiedad </w:t>
      </w:r>
      <w:proofErr w:type="spellStart"/>
      <w:r w:rsidR="0041739D" w:rsidRPr="0041739D">
        <w:rPr>
          <w:b/>
          <w:color w:val="auto"/>
          <w:sz w:val="16"/>
          <w:szCs w:val="16"/>
        </w:rPr>
        <w:t>descripcion</w:t>
      </w:r>
      <w:proofErr w:type="spellEnd"/>
      <w:r w:rsidR="0041739D" w:rsidRPr="0041739D">
        <w:rPr>
          <w:color w:val="000000" w:themeColor="text1"/>
          <w:sz w:val="16"/>
          <w:szCs w:val="16"/>
        </w:rPr>
        <w:t xml:space="preserve"> </w:t>
      </w:r>
      <w:r w:rsidRPr="0041739D">
        <w:rPr>
          <w:color w:val="000000" w:themeColor="text1"/>
          <w:sz w:val="16"/>
          <w:szCs w:val="16"/>
        </w:rPr>
        <w:t xml:space="preserve">de un objeto </w:t>
      </w:r>
      <w:r w:rsidR="0041739D">
        <w:rPr>
          <w:color w:val="000000" w:themeColor="text1"/>
          <w:sz w:val="16"/>
          <w:szCs w:val="16"/>
        </w:rPr>
        <w:t>producto</w:t>
      </w:r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 xml:space="preserve">No contiene errores de sintaxis pero mostraría la propiedad </w:t>
      </w:r>
      <w:proofErr w:type="spellStart"/>
      <w:r w:rsidR="0041739D" w:rsidRPr="0041739D">
        <w:rPr>
          <w:b/>
          <w:color w:val="auto"/>
          <w:sz w:val="16"/>
          <w:szCs w:val="16"/>
        </w:rPr>
        <w:t>descripcion</w:t>
      </w:r>
      <w:proofErr w:type="spellEnd"/>
      <w:r w:rsidR="0041739D" w:rsidRPr="0041739D">
        <w:rPr>
          <w:color w:val="000000" w:themeColor="text1"/>
          <w:sz w:val="16"/>
          <w:szCs w:val="16"/>
        </w:rPr>
        <w:t xml:space="preserve"> </w:t>
      </w:r>
      <w:r w:rsidRPr="0041739D">
        <w:rPr>
          <w:color w:val="000000" w:themeColor="text1"/>
          <w:sz w:val="16"/>
          <w:szCs w:val="16"/>
        </w:rPr>
        <w:t>vacía</w:t>
      </w:r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 xml:space="preserve">Tiene que recibir un parámetro </w:t>
      </w:r>
      <w:proofErr w:type="spellStart"/>
      <w:r w:rsidR="0036124B" w:rsidRPr="0041739D">
        <w:rPr>
          <w:color w:val="000000" w:themeColor="text1"/>
          <w:sz w:val="16"/>
          <w:szCs w:val="16"/>
        </w:rPr>
        <w:t>object</w:t>
      </w:r>
      <w:proofErr w:type="spellEnd"/>
      <w:r w:rsidRPr="0041739D">
        <w:rPr>
          <w:color w:val="000000" w:themeColor="text1"/>
          <w:sz w:val="16"/>
          <w:szCs w:val="16"/>
        </w:rPr>
        <w:t xml:space="preserve"> para poder acceder a la propiedad </w:t>
      </w:r>
      <w:proofErr w:type="spellStart"/>
      <w:r w:rsidR="0041739D" w:rsidRPr="0041739D">
        <w:rPr>
          <w:b/>
          <w:color w:val="auto"/>
          <w:sz w:val="16"/>
          <w:szCs w:val="16"/>
        </w:rPr>
        <w:t>descripcion</w:t>
      </w:r>
      <w:proofErr w:type="spellEnd"/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>a) y b) son correctas</w:t>
      </w:r>
    </w:p>
    <w:p w:rsidR="0036124B" w:rsidRPr="0041739D" w:rsidRDefault="00963DEF" w:rsidP="00FF6BB9">
      <w:pPr>
        <w:numPr>
          <w:ilvl w:val="1"/>
          <w:numId w:val="1"/>
        </w:numPr>
        <w:tabs>
          <w:tab w:val="num" w:pos="330"/>
          <w:tab w:val="num" w:pos="108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>a) y d) son correctas</w:t>
      </w:r>
    </w:p>
    <w:p w:rsidR="00314A3F" w:rsidRPr="0041739D" w:rsidRDefault="00314A3F" w:rsidP="00E61B17">
      <w:pPr>
        <w:tabs>
          <w:tab w:val="num" w:pos="1080"/>
        </w:tabs>
        <w:ind w:left="284" w:hanging="142"/>
        <w:rPr>
          <w:color w:val="000000" w:themeColor="text1"/>
          <w:sz w:val="16"/>
          <w:szCs w:val="16"/>
        </w:rPr>
      </w:pPr>
    </w:p>
    <w:p w:rsidR="0036124B" w:rsidRPr="00E61B17" w:rsidRDefault="0036124B" w:rsidP="00E61B17">
      <w:pPr>
        <w:numPr>
          <w:ilvl w:val="0"/>
          <w:numId w:val="1"/>
        </w:numPr>
        <w:tabs>
          <w:tab w:val="num" w:pos="330"/>
        </w:tabs>
        <w:ind w:left="284" w:hanging="142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t>(1er parcial)</w:t>
      </w:r>
      <w:r w:rsidR="00857911">
        <w:rPr>
          <w:b/>
          <w:color w:val="000000" w:themeColor="text1"/>
          <w:sz w:val="18"/>
          <w:szCs w:val="18"/>
        </w:rPr>
        <w:t xml:space="preserve">¿Qué diferencia hay entre una colección de tipo </w:t>
      </w:r>
      <w:proofErr w:type="spellStart"/>
      <w:r w:rsidR="00857911">
        <w:rPr>
          <w:b/>
          <w:color w:val="000000" w:themeColor="text1"/>
          <w:sz w:val="18"/>
          <w:szCs w:val="18"/>
        </w:rPr>
        <w:t>Generic</w:t>
      </w:r>
      <w:proofErr w:type="spellEnd"/>
      <w:r w:rsidR="00857911">
        <w:rPr>
          <w:b/>
          <w:color w:val="000000" w:themeColor="text1"/>
          <w:sz w:val="18"/>
          <w:szCs w:val="18"/>
        </w:rPr>
        <w:t xml:space="preserve"> con una No-</w:t>
      </w:r>
      <w:proofErr w:type="spellStart"/>
      <w:r w:rsidR="00857911">
        <w:rPr>
          <w:b/>
          <w:color w:val="000000" w:themeColor="text1"/>
          <w:sz w:val="18"/>
          <w:szCs w:val="18"/>
        </w:rPr>
        <w:t>Generic</w:t>
      </w:r>
      <w:proofErr w:type="spellEnd"/>
      <w:r w:rsidRPr="00E61B17">
        <w:rPr>
          <w:b/>
          <w:color w:val="000000" w:themeColor="text1"/>
          <w:sz w:val="18"/>
          <w:szCs w:val="18"/>
        </w:rPr>
        <w:t>?</w:t>
      </w:r>
    </w:p>
    <w:p w:rsidR="0036124B" w:rsidRPr="00E61B17" w:rsidRDefault="00857911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No hay diferencia</w:t>
      </w:r>
    </w:p>
    <w:p w:rsidR="0036124B" w:rsidRPr="00E61B17" w:rsidRDefault="00857911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La </w:t>
      </w:r>
      <w:proofErr w:type="spellStart"/>
      <w:r>
        <w:rPr>
          <w:color w:val="000000" w:themeColor="text1"/>
          <w:sz w:val="18"/>
          <w:szCs w:val="18"/>
        </w:rPr>
        <w:t>Generic</w:t>
      </w:r>
      <w:proofErr w:type="spellEnd"/>
      <w:r>
        <w:rPr>
          <w:color w:val="000000" w:themeColor="text1"/>
          <w:sz w:val="18"/>
          <w:szCs w:val="18"/>
        </w:rPr>
        <w:t xml:space="preserve"> permite almacenar cualquier objeto, la otra no.</w:t>
      </w:r>
    </w:p>
    <w:p w:rsidR="0036124B" w:rsidRDefault="00857911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Una es de tipo </w:t>
      </w:r>
      <w:proofErr w:type="spellStart"/>
      <w:proofErr w:type="gramStart"/>
      <w:r>
        <w:rPr>
          <w:color w:val="000000" w:themeColor="text1"/>
          <w:sz w:val="18"/>
          <w:szCs w:val="18"/>
        </w:rPr>
        <w:t>stack</w:t>
      </w:r>
      <w:proofErr w:type="spellEnd"/>
      <w:r>
        <w:rPr>
          <w:color w:val="000000" w:themeColor="text1"/>
          <w:sz w:val="18"/>
          <w:szCs w:val="18"/>
        </w:rPr>
        <w:t>(</w:t>
      </w:r>
      <w:proofErr w:type="gramEnd"/>
      <w:r>
        <w:rPr>
          <w:color w:val="000000" w:themeColor="text1"/>
          <w:sz w:val="18"/>
          <w:szCs w:val="18"/>
        </w:rPr>
        <w:t xml:space="preserve">pila) y la otra de tipo </w:t>
      </w:r>
      <w:proofErr w:type="spellStart"/>
      <w:r>
        <w:rPr>
          <w:color w:val="000000" w:themeColor="text1"/>
          <w:sz w:val="18"/>
          <w:szCs w:val="18"/>
        </w:rPr>
        <w:t>queue</w:t>
      </w:r>
      <w:proofErr w:type="spellEnd"/>
      <w:r>
        <w:rPr>
          <w:color w:val="000000" w:themeColor="text1"/>
          <w:sz w:val="18"/>
          <w:szCs w:val="18"/>
        </w:rPr>
        <w:t>(cola).</w:t>
      </w:r>
    </w:p>
    <w:p w:rsidR="00857911" w:rsidRPr="00E61B17" w:rsidRDefault="00857911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La primera es un </w:t>
      </w:r>
      <w:proofErr w:type="spellStart"/>
      <w:r>
        <w:rPr>
          <w:color w:val="000000" w:themeColor="text1"/>
          <w:sz w:val="18"/>
          <w:szCs w:val="18"/>
        </w:rPr>
        <w:t>array</w:t>
      </w:r>
      <w:proofErr w:type="spellEnd"/>
      <w:r>
        <w:rPr>
          <w:color w:val="000000" w:themeColor="text1"/>
          <w:sz w:val="18"/>
          <w:szCs w:val="18"/>
        </w:rPr>
        <w:t xml:space="preserve"> y la segunda una lista.</w:t>
      </w:r>
    </w:p>
    <w:p w:rsidR="00963DEF" w:rsidRPr="0041739D" w:rsidRDefault="0036124B" w:rsidP="003B3F98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41739D">
        <w:rPr>
          <w:color w:val="000000" w:themeColor="text1"/>
          <w:sz w:val="18"/>
          <w:szCs w:val="18"/>
        </w:rPr>
        <w:t>Ninguna de las anteriores</w:t>
      </w:r>
      <w:r w:rsidR="00857911" w:rsidRPr="0041739D">
        <w:rPr>
          <w:color w:val="000000" w:themeColor="text1"/>
          <w:sz w:val="18"/>
          <w:szCs w:val="18"/>
        </w:rPr>
        <w:t>(justificar)</w:t>
      </w:r>
    </w:p>
    <w:p w:rsidR="00314A3F" w:rsidRPr="00E61B17" w:rsidRDefault="00314A3F" w:rsidP="00E61B17">
      <w:p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</w:p>
    <w:p w:rsidR="00963DEF" w:rsidRPr="00E61B17" w:rsidRDefault="00AF4D8F" w:rsidP="00E61B17">
      <w:pPr>
        <w:numPr>
          <w:ilvl w:val="0"/>
          <w:numId w:val="1"/>
        </w:numPr>
        <w:tabs>
          <w:tab w:val="num" w:pos="330"/>
        </w:tabs>
        <w:ind w:left="284" w:hanging="142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t>(1er parcial)</w:t>
      </w:r>
      <w:r w:rsidR="00963DEF" w:rsidRPr="00E61B17">
        <w:rPr>
          <w:b/>
          <w:color w:val="000000" w:themeColor="text1"/>
          <w:sz w:val="18"/>
          <w:szCs w:val="18"/>
        </w:rPr>
        <w:t>Para que una propiedad pueda ser sobrescrita</w:t>
      </w:r>
      <w:r w:rsidR="002C15CA">
        <w:rPr>
          <w:b/>
          <w:color w:val="000000" w:themeColor="text1"/>
          <w:sz w:val="18"/>
          <w:szCs w:val="18"/>
        </w:rPr>
        <w:t xml:space="preserve"> (sin obligación de hacerlo)</w:t>
      </w:r>
      <w:r w:rsidR="00963DEF" w:rsidRPr="00E61B17">
        <w:rPr>
          <w:b/>
          <w:color w:val="000000" w:themeColor="text1"/>
          <w:sz w:val="18"/>
          <w:szCs w:val="18"/>
        </w:rPr>
        <w:t xml:space="preserve"> y vista sólo por las clases derivadas</w:t>
      </w:r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 xml:space="preserve">Debe declararse como </w:t>
      </w:r>
      <w:proofErr w:type="spellStart"/>
      <w:r w:rsidR="00960AF3" w:rsidRPr="0041739D">
        <w:rPr>
          <w:i/>
          <w:iCs/>
          <w:color w:val="000000" w:themeColor="text1"/>
          <w:sz w:val="16"/>
          <w:szCs w:val="16"/>
        </w:rPr>
        <w:t>Abstract</w:t>
      </w:r>
      <w:proofErr w:type="spellEnd"/>
      <w:r w:rsidR="00960AF3" w:rsidRPr="0041739D">
        <w:rPr>
          <w:i/>
          <w:iCs/>
          <w:color w:val="000000" w:themeColor="text1"/>
          <w:sz w:val="16"/>
          <w:szCs w:val="16"/>
        </w:rPr>
        <w:t xml:space="preserve"> </w:t>
      </w:r>
      <w:r w:rsidRPr="0041739D">
        <w:rPr>
          <w:i/>
          <w:iCs/>
          <w:color w:val="000000" w:themeColor="text1"/>
          <w:sz w:val="16"/>
          <w:szCs w:val="16"/>
        </w:rPr>
        <w:t xml:space="preserve"> virtual</w:t>
      </w:r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 xml:space="preserve">Debe declararse como </w:t>
      </w:r>
      <w:proofErr w:type="spellStart"/>
      <w:r w:rsidRPr="0041739D">
        <w:rPr>
          <w:i/>
          <w:iCs/>
          <w:color w:val="000000" w:themeColor="text1"/>
          <w:sz w:val="16"/>
          <w:szCs w:val="16"/>
        </w:rPr>
        <w:t>private</w:t>
      </w:r>
      <w:proofErr w:type="spellEnd"/>
      <w:r w:rsidRPr="0041739D">
        <w:rPr>
          <w:i/>
          <w:iCs/>
          <w:color w:val="000000" w:themeColor="text1"/>
          <w:sz w:val="16"/>
          <w:szCs w:val="16"/>
        </w:rPr>
        <w:t xml:space="preserve"> virtual</w:t>
      </w:r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 xml:space="preserve">Debe declararse </w:t>
      </w:r>
      <w:r w:rsidR="0036124B" w:rsidRPr="0041739D">
        <w:rPr>
          <w:color w:val="000000" w:themeColor="text1"/>
          <w:sz w:val="16"/>
          <w:szCs w:val="16"/>
        </w:rPr>
        <w:t xml:space="preserve">solo </w:t>
      </w:r>
      <w:r w:rsidRPr="0041739D">
        <w:rPr>
          <w:color w:val="000000" w:themeColor="text1"/>
          <w:sz w:val="16"/>
          <w:szCs w:val="16"/>
        </w:rPr>
        <w:t xml:space="preserve">como </w:t>
      </w:r>
      <w:r w:rsidRPr="0041739D">
        <w:rPr>
          <w:i/>
          <w:iCs/>
          <w:color w:val="000000" w:themeColor="text1"/>
          <w:sz w:val="16"/>
          <w:szCs w:val="16"/>
        </w:rPr>
        <w:t>virtual</w:t>
      </w:r>
    </w:p>
    <w:p w:rsidR="00963DEF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>Una propiedad no puede tener más de un modificador</w:t>
      </w:r>
    </w:p>
    <w:p w:rsidR="00336CD6" w:rsidRPr="0041739D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r w:rsidRPr="0041739D">
        <w:rPr>
          <w:color w:val="000000" w:themeColor="text1"/>
          <w:sz w:val="16"/>
          <w:szCs w:val="16"/>
        </w:rPr>
        <w:t>Ninguna de las anteriores</w:t>
      </w:r>
      <w:r w:rsidR="0036124B" w:rsidRPr="0041739D">
        <w:rPr>
          <w:color w:val="000000" w:themeColor="text1"/>
          <w:sz w:val="16"/>
          <w:szCs w:val="16"/>
        </w:rPr>
        <w:t>.</w:t>
      </w:r>
      <w:r w:rsidR="001420AA" w:rsidRPr="0041739D">
        <w:rPr>
          <w:color w:val="000000" w:themeColor="text1"/>
          <w:sz w:val="16"/>
          <w:szCs w:val="16"/>
        </w:rPr>
        <w:t>(justificar)</w:t>
      </w:r>
    </w:p>
    <w:p w:rsidR="0036124B" w:rsidRPr="00E61B17" w:rsidRDefault="0036124B" w:rsidP="00E61B17">
      <w:pPr>
        <w:tabs>
          <w:tab w:val="num" w:pos="1080"/>
        </w:tabs>
        <w:ind w:left="284" w:hanging="142"/>
        <w:rPr>
          <w:color w:val="000000" w:themeColor="text1"/>
          <w:sz w:val="18"/>
          <w:szCs w:val="18"/>
        </w:rPr>
      </w:pPr>
    </w:p>
    <w:p w:rsidR="00963DEF" w:rsidRPr="00E61B17" w:rsidRDefault="00AF4D8F" w:rsidP="00E61B17">
      <w:pPr>
        <w:numPr>
          <w:ilvl w:val="0"/>
          <w:numId w:val="1"/>
        </w:numPr>
        <w:tabs>
          <w:tab w:val="num" w:pos="330"/>
        </w:tabs>
        <w:ind w:left="284" w:hanging="142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t>(1er parcial)</w:t>
      </w:r>
      <w:r w:rsidR="004D2A95" w:rsidRPr="00E61B17">
        <w:rPr>
          <w:b/>
          <w:color w:val="000000" w:themeColor="text1"/>
          <w:sz w:val="18"/>
          <w:szCs w:val="18"/>
        </w:rPr>
        <w:t>pa</w:t>
      </w:r>
      <w:r w:rsidR="00963DEF" w:rsidRPr="00E61B17">
        <w:rPr>
          <w:b/>
          <w:color w:val="000000" w:themeColor="text1"/>
          <w:sz w:val="18"/>
          <w:szCs w:val="18"/>
        </w:rPr>
        <w:t>ra sobrecargar un operador implícito la sintaxis correcta es:</w:t>
      </w:r>
    </w:p>
    <w:p w:rsidR="00963DEF" w:rsidRPr="0041739D" w:rsidRDefault="00963DEF" w:rsidP="00E61B17">
      <w:pPr>
        <w:numPr>
          <w:ilvl w:val="0"/>
          <w:numId w:val="3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proofErr w:type="spellStart"/>
      <w:r w:rsidRPr="0041739D">
        <w:rPr>
          <w:color w:val="000000" w:themeColor="text1"/>
          <w:sz w:val="16"/>
          <w:szCs w:val="16"/>
        </w:rPr>
        <w:t>implicit</w:t>
      </w:r>
      <w:proofErr w:type="spellEnd"/>
      <w:r w:rsidRPr="0041739D">
        <w:rPr>
          <w:color w:val="000000" w:themeColor="text1"/>
          <w:sz w:val="16"/>
          <w:szCs w:val="16"/>
        </w:rPr>
        <w:t xml:space="preserve"> </w:t>
      </w:r>
      <w:proofErr w:type="spellStart"/>
      <w:r w:rsidRPr="0041739D">
        <w:rPr>
          <w:color w:val="000000" w:themeColor="text1"/>
          <w:sz w:val="16"/>
          <w:szCs w:val="16"/>
        </w:rPr>
        <w:t>override</w:t>
      </w:r>
      <w:proofErr w:type="spellEnd"/>
      <w:r w:rsidRPr="0041739D">
        <w:rPr>
          <w:color w:val="000000" w:themeColor="text1"/>
          <w:sz w:val="16"/>
          <w:szCs w:val="16"/>
        </w:rPr>
        <w:t xml:space="preserve"> operador </w:t>
      </w:r>
      <w:proofErr w:type="spellStart"/>
      <w:r w:rsidRPr="0041739D">
        <w:rPr>
          <w:color w:val="000000" w:themeColor="text1"/>
          <w:sz w:val="16"/>
          <w:szCs w:val="16"/>
        </w:rPr>
        <w:t>float</w:t>
      </w:r>
      <w:proofErr w:type="spellEnd"/>
      <w:r w:rsidRPr="0041739D">
        <w:rPr>
          <w:color w:val="000000" w:themeColor="text1"/>
          <w:sz w:val="16"/>
          <w:szCs w:val="16"/>
        </w:rPr>
        <w:t xml:space="preserve">(clase </w:t>
      </w:r>
      <w:proofErr w:type="spellStart"/>
      <w:r w:rsidRPr="0041739D">
        <w:rPr>
          <w:color w:val="000000" w:themeColor="text1"/>
          <w:sz w:val="16"/>
          <w:szCs w:val="16"/>
        </w:rPr>
        <w:t>unObjeto</w:t>
      </w:r>
      <w:proofErr w:type="spellEnd"/>
      <w:r w:rsidRPr="0041739D">
        <w:rPr>
          <w:color w:val="000000" w:themeColor="text1"/>
          <w:sz w:val="16"/>
          <w:szCs w:val="16"/>
        </w:rPr>
        <w:t>){}</w:t>
      </w:r>
    </w:p>
    <w:p w:rsidR="00963DEF" w:rsidRPr="0041739D" w:rsidRDefault="00963DEF" w:rsidP="00E61B17">
      <w:pPr>
        <w:numPr>
          <w:ilvl w:val="0"/>
          <w:numId w:val="3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</w:rPr>
      </w:pPr>
      <w:proofErr w:type="spellStart"/>
      <w:r w:rsidRPr="0041739D">
        <w:rPr>
          <w:color w:val="000000" w:themeColor="text1"/>
          <w:sz w:val="16"/>
          <w:szCs w:val="16"/>
        </w:rPr>
        <w:t>public</w:t>
      </w:r>
      <w:proofErr w:type="spellEnd"/>
      <w:r w:rsidRPr="0041739D">
        <w:rPr>
          <w:color w:val="000000" w:themeColor="text1"/>
          <w:sz w:val="16"/>
          <w:szCs w:val="16"/>
        </w:rPr>
        <w:t xml:space="preserve"> </w:t>
      </w:r>
      <w:proofErr w:type="spellStart"/>
      <w:r w:rsidRPr="0041739D">
        <w:rPr>
          <w:color w:val="000000" w:themeColor="text1"/>
          <w:sz w:val="16"/>
          <w:szCs w:val="16"/>
        </w:rPr>
        <w:t>static</w:t>
      </w:r>
      <w:proofErr w:type="spellEnd"/>
      <w:r w:rsidRPr="0041739D">
        <w:rPr>
          <w:color w:val="000000" w:themeColor="text1"/>
          <w:sz w:val="16"/>
          <w:szCs w:val="16"/>
        </w:rPr>
        <w:t xml:space="preserve"> </w:t>
      </w:r>
      <w:proofErr w:type="spellStart"/>
      <w:r w:rsidRPr="0041739D">
        <w:rPr>
          <w:color w:val="000000" w:themeColor="text1"/>
          <w:sz w:val="16"/>
          <w:szCs w:val="16"/>
        </w:rPr>
        <w:t>implicit</w:t>
      </w:r>
      <w:proofErr w:type="spellEnd"/>
      <w:r w:rsidRPr="0041739D">
        <w:rPr>
          <w:color w:val="000000" w:themeColor="text1"/>
          <w:sz w:val="16"/>
          <w:szCs w:val="16"/>
        </w:rPr>
        <w:t xml:space="preserve"> operador Clase(){}</w:t>
      </w:r>
    </w:p>
    <w:p w:rsidR="00963DEF" w:rsidRPr="0041739D" w:rsidRDefault="00963DEF" w:rsidP="00E61B17">
      <w:pPr>
        <w:numPr>
          <w:ilvl w:val="0"/>
          <w:numId w:val="3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  <w:lang w:val="en-US"/>
        </w:rPr>
      </w:pPr>
      <w:r w:rsidRPr="0041739D">
        <w:rPr>
          <w:color w:val="000000" w:themeColor="text1"/>
          <w:sz w:val="16"/>
          <w:szCs w:val="16"/>
          <w:lang w:val="en-US"/>
        </w:rPr>
        <w:t xml:space="preserve">public static implicit operator </w:t>
      </w:r>
      <w:proofErr w:type="spellStart"/>
      <w:r w:rsidRPr="0041739D">
        <w:rPr>
          <w:color w:val="000000" w:themeColor="text1"/>
          <w:sz w:val="16"/>
          <w:szCs w:val="16"/>
          <w:lang w:val="en-US"/>
        </w:rPr>
        <w:t>int</w:t>
      </w:r>
      <w:proofErr w:type="spellEnd"/>
      <w:r w:rsidRPr="0041739D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41739D">
        <w:rPr>
          <w:color w:val="000000" w:themeColor="text1"/>
          <w:sz w:val="16"/>
          <w:szCs w:val="16"/>
          <w:lang w:val="en-US"/>
        </w:rPr>
        <w:t>clase</w:t>
      </w:r>
      <w:proofErr w:type="spellEnd"/>
      <w:r w:rsidRPr="0041739D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1739D">
        <w:rPr>
          <w:color w:val="000000" w:themeColor="text1"/>
          <w:sz w:val="16"/>
          <w:szCs w:val="16"/>
          <w:lang w:val="en-US"/>
        </w:rPr>
        <w:t>unObjeto</w:t>
      </w:r>
      <w:proofErr w:type="spellEnd"/>
      <w:r w:rsidRPr="0041739D">
        <w:rPr>
          <w:color w:val="000000" w:themeColor="text1"/>
          <w:sz w:val="16"/>
          <w:szCs w:val="16"/>
          <w:lang w:val="en-US"/>
        </w:rPr>
        <w:t>){}</w:t>
      </w:r>
    </w:p>
    <w:p w:rsidR="00963DEF" w:rsidRPr="0041739D" w:rsidRDefault="00963DEF" w:rsidP="00E61B17">
      <w:pPr>
        <w:numPr>
          <w:ilvl w:val="0"/>
          <w:numId w:val="3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  <w:lang w:val="en-US"/>
        </w:rPr>
      </w:pPr>
      <w:r w:rsidRPr="0041739D">
        <w:rPr>
          <w:color w:val="000000" w:themeColor="text1"/>
          <w:sz w:val="16"/>
          <w:szCs w:val="16"/>
          <w:lang w:val="en-US"/>
        </w:rPr>
        <w:t>public implicit operator char(</w:t>
      </w:r>
      <w:proofErr w:type="spellStart"/>
      <w:r w:rsidRPr="0041739D">
        <w:rPr>
          <w:color w:val="000000" w:themeColor="text1"/>
          <w:sz w:val="16"/>
          <w:szCs w:val="16"/>
          <w:lang w:val="en-US"/>
        </w:rPr>
        <w:t>int</w:t>
      </w:r>
      <w:proofErr w:type="spellEnd"/>
      <w:r w:rsidRPr="0041739D">
        <w:rPr>
          <w:color w:val="000000" w:themeColor="text1"/>
          <w:sz w:val="16"/>
          <w:szCs w:val="16"/>
          <w:lang w:val="en-US"/>
        </w:rPr>
        <w:t xml:space="preserve"> a){}</w:t>
      </w:r>
    </w:p>
    <w:p w:rsidR="00963DEF" w:rsidRPr="0041739D" w:rsidRDefault="00963DEF" w:rsidP="00E61B17">
      <w:pPr>
        <w:numPr>
          <w:ilvl w:val="0"/>
          <w:numId w:val="3"/>
        </w:numPr>
        <w:tabs>
          <w:tab w:val="num" w:pos="330"/>
        </w:tabs>
        <w:ind w:left="284" w:hanging="142"/>
        <w:rPr>
          <w:color w:val="000000" w:themeColor="text1"/>
          <w:sz w:val="16"/>
          <w:szCs w:val="16"/>
          <w:lang w:val="en-US"/>
        </w:rPr>
      </w:pPr>
      <w:r w:rsidRPr="0041739D">
        <w:rPr>
          <w:color w:val="000000" w:themeColor="text1"/>
          <w:sz w:val="16"/>
          <w:szCs w:val="16"/>
          <w:lang w:val="en-US"/>
        </w:rPr>
        <w:t xml:space="preserve">public static operator </w:t>
      </w:r>
      <w:r w:rsidR="0036124B" w:rsidRPr="0041739D">
        <w:rPr>
          <w:color w:val="000000" w:themeColor="text1"/>
          <w:sz w:val="16"/>
          <w:szCs w:val="16"/>
          <w:lang w:val="en-US"/>
        </w:rPr>
        <w:t>explicit</w:t>
      </w:r>
      <w:r w:rsidRPr="0041739D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1739D">
        <w:rPr>
          <w:color w:val="000000" w:themeColor="text1"/>
          <w:sz w:val="16"/>
          <w:szCs w:val="16"/>
          <w:lang w:val="en-US"/>
        </w:rPr>
        <w:t>Clase</w:t>
      </w:r>
      <w:proofErr w:type="spellEnd"/>
      <w:r w:rsidRPr="0041739D">
        <w:rPr>
          <w:color w:val="000000" w:themeColor="text1"/>
          <w:sz w:val="16"/>
          <w:szCs w:val="16"/>
          <w:lang w:val="en-US"/>
        </w:rPr>
        <w:t>(</w:t>
      </w:r>
      <w:proofErr w:type="spellStart"/>
      <w:r w:rsidRPr="0041739D">
        <w:rPr>
          <w:color w:val="000000" w:themeColor="text1"/>
          <w:sz w:val="16"/>
          <w:szCs w:val="16"/>
          <w:lang w:val="en-US"/>
        </w:rPr>
        <w:t>int</w:t>
      </w:r>
      <w:proofErr w:type="spellEnd"/>
      <w:r w:rsidRPr="0041739D">
        <w:rPr>
          <w:color w:val="000000" w:themeColor="text1"/>
          <w:sz w:val="16"/>
          <w:szCs w:val="16"/>
          <w:lang w:val="en-US"/>
        </w:rPr>
        <w:t xml:space="preserve"> a){}</w:t>
      </w:r>
    </w:p>
    <w:p w:rsidR="00963DEF" w:rsidRPr="00E61B17" w:rsidRDefault="00963DEF" w:rsidP="00E61B17">
      <w:pPr>
        <w:numPr>
          <w:ilvl w:val="0"/>
          <w:numId w:val="3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Todas las anteriores</w:t>
      </w:r>
    </w:p>
    <w:p w:rsidR="00963DEF" w:rsidRDefault="00963DEF" w:rsidP="00E61B17">
      <w:pPr>
        <w:numPr>
          <w:ilvl w:val="0"/>
          <w:numId w:val="3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Ninguna de las anteriores</w:t>
      </w:r>
      <w:r w:rsidR="005661E1">
        <w:rPr>
          <w:color w:val="000000" w:themeColor="text1"/>
          <w:sz w:val="18"/>
          <w:szCs w:val="18"/>
        </w:rPr>
        <w:t>(justificar)</w:t>
      </w:r>
    </w:p>
    <w:p w:rsidR="001420AA" w:rsidRDefault="001420AA" w:rsidP="001420AA">
      <w:pPr>
        <w:rPr>
          <w:color w:val="000000" w:themeColor="text1"/>
          <w:sz w:val="18"/>
          <w:szCs w:val="18"/>
        </w:rPr>
      </w:pPr>
    </w:p>
    <w:p w:rsidR="001420AA" w:rsidRPr="00E61B17" w:rsidRDefault="001420AA" w:rsidP="001420AA">
      <w:pPr>
        <w:rPr>
          <w:color w:val="000000" w:themeColor="text1"/>
          <w:sz w:val="18"/>
          <w:szCs w:val="18"/>
        </w:rPr>
      </w:pPr>
    </w:p>
    <w:p w:rsidR="00963DEF" w:rsidRPr="00E61B17" w:rsidRDefault="0041739D" w:rsidP="00E61B17">
      <w:p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>
        <w:rPr>
          <w:b/>
          <w:noProof/>
          <w:color w:val="auto"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73485AFB" wp14:editId="39D73889">
            <wp:simplePos x="0" y="0"/>
            <wp:positionH relativeFrom="column">
              <wp:posOffset>109220</wp:posOffset>
            </wp:positionH>
            <wp:positionV relativeFrom="paragraph">
              <wp:posOffset>213995</wp:posOffset>
            </wp:positionV>
            <wp:extent cx="3218180" cy="2943225"/>
            <wp:effectExtent l="0" t="0" r="1270" b="9525"/>
            <wp:wrapTopAndBottom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0AAF5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3" t="29161" r="17714" b="10930"/>
                    <a:stretch/>
                  </pic:blipFill>
                  <pic:spPr bwMode="auto">
                    <a:xfrm>
                      <a:off x="0" y="0"/>
                      <a:ext cx="321818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DEF" w:rsidRPr="00E61B17" w:rsidRDefault="00AF4D8F" w:rsidP="00E61B17">
      <w:pPr>
        <w:numPr>
          <w:ilvl w:val="0"/>
          <w:numId w:val="1"/>
        </w:numPr>
        <w:tabs>
          <w:tab w:val="num" w:pos="330"/>
        </w:tabs>
        <w:ind w:left="284" w:hanging="142"/>
        <w:jc w:val="left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t>(1er parcial)</w:t>
      </w:r>
      <w:r w:rsidR="00963DEF" w:rsidRPr="00E61B17">
        <w:rPr>
          <w:b/>
          <w:color w:val="000000" w:themeColor="text1"/>
          <w:sz w:val="18"/>
          <w:szCs w:val="18"/>
        </w:rPr>
        <w:t>Al utilizar una colección de tipo Cola</w:t>
      </w:r>
    </w:p>
    <w:p w:rsidR="00963DEF" w:rsidRPr="00E61B17" w:rsidRDefault="00963DEF" w:rsidP="00E61B17">
      <w:pPr>
        <w:numPr>
          <w:ilvl w:val="0"/>
          <w:numId w:val="4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Sólo se puede modificar un elemento</w:t>
      </w:r>
    </w:p>
    <w:p w:rsidR="00963DEF" w:rsidRPr="00E61B17" w:rsidRDefault="004264AD" w:rsidP="00E61B17">
      <w:pPr>
        <w:numPr>
          <w:ilvl w:val="0"/>
          <w:numId w:val="4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Los objetos que almacena  son de tipo QUEUE</w:t>
      </w:r>
    </w:p>
    <w:p w:rsidR="00963DEF" w:rsidRPr="00E61B17" w:rsidRDefault="00963DEF" w:rsidP="00E61B17">
      <w:pPr>
        <w:numPr>
          <w:ilvl w:val="0"/>
          <w:numId w:val="4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Al quitar un elemento, el elemento que se extrae es el último que se haya agregado</w:t>
      </w:r>
    </w:p>
    <w:p w:rsidR="00963DEF" w:rsidRPr="00E61B17" w:rsidRDefault="007935D6" w:rsidP="00E61B17">
      <w:pPr>
        <w:numPr>
          <w:ilvl w:val="0"/>
          <w:numId w:val="4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Los elementos están encapsulados en propiedades de solo lectura</w:t>
      </w:r>
    </w:p>
    <w:p w:rsidR="007935D6" w:rsidRPr="00960AF3" w:rsidRDefault="005661E1" w:rsidP="005661E1">
      <w:pPr>
        <w:tabs>
          <w:tab w:val="num" w:pos="426"/>
        </w:tabs>
        <w:ind w:left="142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e. </w:t>
      </w:r>
      <w:proofErr w:type="spellStart"/>
      <w:r w:rsidR="00963DEF" w:rsidRPr="00E61B17">
        <w:rPr>
          <w:color w:val="000000" w:themeColor="text1"/>
          <w:sz w:val="18"/>
          <w:szCs w:val="18"/>
        </w:rPr>
        <w:t>Ninguna</w:t>
      </w:r>
      <w:proofErr w:type="spellEnd"/>
      <w:r w:rsidR="00963DEF" w:rsidRPr="00E61B17">
        <w:rPr>
          <w:color w:val="000000" w:themeColor="text1"/>
          <w:sz w:val="18"/>
          <w:szCs w:val="18"/>
        </w:rPr>
        <w:t xml:space="preserve"> de las </w:t>
      </w:r>
      <w:proofErr w:type="gramStart"/>
      <w:r w:rsidR="00963DEF" w:rsidRPr="00E61B17">
        <w:rPr>
          <w:color w:val="000000" w:themeColor="text1"/>
          <w:sz w:val="18"/>
          <w:szCs w:val="18"/>
        </w:rPr>
        <w:t>anteriores</w:t>
      </w:r>
      <w:r w:rsidR="007935D6">
        <w:rPr>
          <w:color w:val="000000" w:themeColor="text1"/>
          <w:sz w:val="18"/>
          <w:szCs w:val="18"/>
        </w:rPr>
        <w:t>(</w:t>
      </w:r>
      <w:proofErr w:type="gramEnd"/>
      <w:r w:rsidR="007935D6">
        <w:rPr>
          <w:color w:val="000000" w:themeColor="text1"/>
          <w:sz w:val="18"/>
          <w:szCs w:val="18"/>
        </w:rPr>
        <w:t>justificar)</w:t>
      </w:r>
    </w:p>
    <w:p w:rsidR="00314A3F" w:rsidRPr="00E61B17" w:rsidRDefault="005661E1" w:rsidP="005661E1">
      <w:pPr>
        <w:tabs>
          <w:tab w:val="num" w:pos="330"/>
        </w:tabs>
        <w:jc w:val="lef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    f.       </w:t>
      </w:r>
      <w:r w:rsidR="00963DEF" w:rsidRPr="00E61B17">
        <w:rPr>
          <w:color w:val="000000" w:themeColor="text1"/>
          <w:sz w:val="18"/>
          <w:szCs w:val="18"/>
        </w:rPr>
        <w:t>b) y d) son correctas</w:t>
      </w:r>
      <w:r w:rsidR="00963DEF" w:rsidRPr="00E61B17">
        <w:rPr>
          <w:color w:val="000000" w:themeColor="text1"/>
          <w:sz w:val="18"/>
          <w:szCs w:val="18"/>
        </w:rPr>
        <w:br/>
      </w:r>
    </w:p>
    <w:p w:rsidR="00314A3F" w:rsidRPr="00E61B17" w:rsidRDefault="00314A3F" w:rsidP="00E61B17">
      <w:p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bookmarkStart w:id="0" w:name="_GoBack"/>
      <w:bookmarkEnd w:id="0"/>
    </w:p>
    <w:p w:rsidR="00963DEF" w:rsidRPr="00E61B17" w:rsidRDefault="00AF4D8F" w:rsidP="00E61B17">
      <w:pPr>
        <w:numPr>
          <w:ilvl w:val="0"/>
          <w:numId w:val="1"/>
        </w:numPr>
        <w:tabs>
          <w:tab w:val="num" w:pos="330"/>
        </w:tabs>
        <w:ind w:left="284" w:hanging="142"/>
        <w:jc w:val="left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t>(2do parcial)</w:t>
      </w:r>
      <w:r w:rsidR="00963DEF" w:rsidRPr="00E61B17">
        <w:rPr>
          <w:b/>
          <w:color w:val="000000" w:themeColor="text1"/>
          <w:sz w:val="18"/>
          <w:szCs w:val="18"/>
        </w:rPr>
        <w:t>Dadas las clases A, B y C</w:t>
      </w:r>
    </w:p>
    <w:p w:rsidR="00963DEF" w:rsidRPr="00E61B17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A puede heredar de B y de C</w:t>
      </w:r>
    </w:p>
    <w:p w:rsidR="00963DEF" w:rsidRPr="00E61B17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Si A hereda de B, A hereda los constructores de B</w:t>
      </w:r>
    </w:p>
    <w:p w:rsidR="00963DEF" w:rsidRPr="00E61B17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Si B hereda de A, y C hereda de A, entonces A hereda los miembros de B</w:t>
      </w:r>
    </w:p>
    <w:p w:rsidR="00963DEF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Si B hereda de A, y C hereda de A, entonces A debe ser una clase sellada</w:t>
      </w:r>
      <w:r w:rsidR="007935D6">
        <w:rPr>
          <w:color w:val="000000" w:themeColor="text1"/>
          <w:sz w:val="18"/>
          <w:szCs w:val="18"/>
        </w:rPr>
        <w:t>.</w:t>
      </w:r>
    </w:p>
    <w:p w:rsidR="007935D6" w:rsidRPr="007935D6" w:rsidRDefault="007935D6" w:rsidP="007935D6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 xml:space="preserve">Si C hereda de B, y B hereda de A, entonces C hereda los miembros  de A </w:t>
      </w:r>
    </w:p>
    <w:p w:rsidR="00963DEF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Ninguna de las anteriores</w:t>
      </w:r>
      <w:r w:rsidR="005661E1">
        <w:rPr>
          <w:color w:val="000000" w:themeColor="text1"/>
          <w:sz w:val="18"/>
          <w:szCs w:val="18"/>
        </w:rPr>
        <w:t>(justificar)</w:t>
      </w:r>
    </w:p>
    <w:p w:rsidR="0041739D" w:rsidRPr="00E61B17" w:rsidRDefault="0041739D" w:rsidP="0041739D">
      <w:pPr>
        <w:tabs>
          <w:tab w:val="num" w:pos="426"/>
        </w:tabs>
        <w:ind w:left="284"/>
        <w:jc w:val="left"/>
        <w:rPr>
          <w:color w:val="000000" w:themeColor="text1"/>
          <w:sz w:val="18"/>
          <w:szCs w:val="18"/>
        </w:rPr>
      </w:pPr>
    </w:p>
    <w:p w:rsidR="00963DEF" w:rsidRPr="00E61B17" w:rsidRDefault="00963DEF" w:rsidP="00E61B17">
      <w:p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</w:p>
    <w:p w:rsidR="00314A3F" w:rsidRPr="00E61B17" w:rsidRDefault="00314A3F" w:rsidP="00E61B17">
      <w:p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</w:p>
    <w:p w:rsidR="00963DEF" w:rsidRPr="00E61B17" w:rsidRDefault="00AF4D8F" w:rsidP="00E61B17">
      <w:pPr>
        <w:numPr>
          <w:ilvl w:val="0"/>
          <w:numId w:val="1"/>
        </w:numPr>
        <w:tabs>
          <w:tab w:val="num" w:pos="330"/>
        </w:tabs>
        <w:ind w:left="284" w:hanging="142"/>
        <w:jc w:val="left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lastRenderedPageBreak/>
        <w:t>(2do parcial)</w:t>
      </w:r>
      <w:r w:rsidR="00963DEF" w:rsidRPr="00E61B17">
        <w:rPr>
          <w:b/>
          <w:color w:val="000000" w:themeColor="text1"/>
          <w:sz w:val="18"/>
          <w:szCs w:val="18"/>
        </w:rPr>
        <w:t>Una interfaz:</w:t>
      </w:r>
    </w:p>
    <w:p w:rsidR="00963DEF" w:rsidRPr="00E61B17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Los métodos pueden tener visibilidad</w:t>
      </w:r>
    </w:p>
    <w:p w:rsidR="00963DEF" w:rsidRPr="00E61B17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Puede contener</w:t>
      </w:r>
      <w:r w:rsidR="007935D6">
        <w:rPr>
          <w:color w:val="000000" w:themeColor="text1"/>
          <w:sz w:val="18"/>
          <w:szCs w:val="18"/>
        </w:rPr>
        <w:t xml:space="preserve"> </w:t>
      </w:r>
      <w:r w:rsidR="007935D6" w:rsidRPr="007935D6">
        <w:rPr>
          <w:b/>
          <w:color w:val="000000" w:themeColor="text1"/>
          <w:sz w:val="18"/>
          <w:szCs w:val="18"/>
        </w:rPr>
        <w:t>solo</w:t>
      </w:r>
      <w:r w:rsidR="00960AF3">
        <w:rPr>
          <w:color w:val="000000" w:themeColor="text1"/>
          <w:sz w:val="18"/>
          <w:szCs w:val="18"/>
        </w:rPr>
        <w:t xml:space="preserve"> </w:t>
      </w:r>
      <w:r w:rsidR="001420AA">
        <w:rPr>
          <w:color w:val="000000" w:themeColor="text1"/>
          <w:sz w:val="18"/>
          <w:szCs w:val="18"/>
        </w:rPr>
        <w:t>propiedades</w:t>
      </w:r>
      <w:r w:rsidR="007935D6">
        <w:rPr>
          <w:color w:val="000000" w:themeColor="text1"/>
          <w:sz w:val="18"/>
          <w:szCs w:val="18"/>
        </w:rPr>
        <w:t xml:space="preserve"> de solo lectura</w:t>
      </w:r>
      <w:r w:rsidR="00960AF3">
        <w:rPr>
          <w:color w:val="000000" w:themeColor="text1"/>
          <w:sz w:val="18"/>
          <w:szCs w:val="18"/>
        </w:rPr>
        <w:t>.</w:t>
      </w:r>
    </w:p>
    <w:p w:rsidR="00963DEF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Puede contener atributos de instancia</w:t>
      </w:r>
    </w:p>
    <w:p w:rsidR="00BE0077" w:rsidRDefault="00BE0077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Tiene constructores de instancia.</w:t>
      </w:r>
    </w:p>
    <w:p w:rsidR="007935D6" w:rsidRDefault="007935D6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Se usan en herencia </w:t>
      </w:r>
      <w:proofErr w:type="spellStart"/>
      <w:r>
        <w:rPr>
          <w:color w:val="000000" w:themeColor="text1"/>
          <w:sz w:val="18"/>
          <w:szCs w:val="18"/>
        </w:rPr>
        <w:t>multiple</w:t>
      </w:r>
      <w:proofErr w:type="spellEnd"/>
      <w:r>
        <w:rPr>
          <w:color w:val="000000" w:themeColor="text1"/>
          <w:sz w:val="18"/>
          <w:szCs w:val="18"/>
        </w:rPr>
        <w:t>.</w:t>
      </w:r>
    </w:p>
    <w:p w:rsidR="00D3099E" w:rsidRPr="00E61B17" w:rsidRDefault="00D3099E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Ninguna de las anteriores.</w:t>
      </w:r>
    </w:p>
    <w:p w:rsidR="00963DEF" w:rsidRPr="00E61B17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Todas las anteriores</w:t>
      </w:r>
    </w:p>
    <w:p w:rsidR="00AF4D8F" w:rsidRPr="00E61B17" w:rsidRDefault="00963DEF" w:rsidP="00E61B17">
      <w:pPr>
        <w:numPr>
          <w:ilvl w:val="1"/>
          <w:numId w:val="1"/>
        </w:numPr>
        <w:tabs>
          <w:tab w:val="num" w:pos="330"/>
        </w:tabs>
        <w:ind w:left="284" w:hanging="142"/>
        <w:jc w:val="left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a) y b) son correctas</w:t>
      </w:r>
    </w:p>
    <w:p w:rsidR="00314A3F" w:rsidRPr="00E61B17" w:rsidRDefault="00314A3F" w:rsidP="00E61B17">
      <w:pPr>
        <w:tabs>
          <w:tab w:val="num" w:pos="1080"/>
        </w:tabs>
        <w:ind w:left="284" w:hanging="142"/>
        <w:jc w:val="left"/>
        <w:rPr>
          <w:color w:val="000000" w:themeColor="text1"/>
          <w:sz w:val="18"/>
          <w:szCs w:val="18"/>
        </w:rPr>
      </w:pPr>
    </w:p>
    <w:p w:rsidR="00314A3F" w:rsidRPr="00E61B17" w:rsidRDefault="00314A3F" w:rsidP="00E61B17">
      <w:pPr>
        <w:tabs>
          <w:tab w:val="num" w:pos="1080"/>
        </w:tabs>
        <w:ind w:left="284" w:hanging="142"/>
        <w:jc w:val="left"/>
        <w:rPr>
          <w:color w:val="000000" w:themeColor="text1"/>
          <w:sz w:val="18"/>
          <w:szCs w:val="18"/>
        </w:rPr>
      </w:pPr>
    </w:p>
    <w:p w:rsidR="0036124B" w:rsidRPr="00E61B17" w:rsidRDefault="0036124B" w:rsidP="00E61B17">
      <w:pPr>
        <w:numPr>
          <w:ilvl w:val="0"/>
          <w:numId w:val="1"/>
        </w:numPr>
        <w:spacing w:line="276" w:lineRule="auto"/>
        <w:ind w:left="284" w:hanging="142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t>(2do parcial)Una clase sellada  que hereda de una clase abstracta</w:t>
      </w:r>
    </w:p>
    <w:p w:rsidR="0036124B" w:rsidRPr="00E61B17" w:rsidRDefault="0036124B" w:rsidP="00E61B17">
      <w:pPr>
        <w:numPr>
          <w:ilvl w:val="1"/>
          <w:numId w:val="1"/>
        </w:numPr>
        <w:tabs>
          <w:tab w:val="num" w:pos="284"/>
          <w:tab w:val="left" w:pos="426"/>
        </w:tabs>
        <w:spacing w:line="276" w:lineRule="auto"/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Debe sobrescribir  todos los métodos virtuales</w:t>
      </w:r>
    </w:p>
    <w:p w:rsidR="0036124B" w:rsidRPr="00E61B17" w:rsidRDefault="0036124B" w:rsidP="00E61B17">
      <w:pPr>
        <w:numPr>
          <w:ilvl w:val="1"/>
          <w:numId w:val="1"/>
        </w:numPr>
        <w:tabs>
          <w:tab w:val="num" w:pos="284"/>
          <w:tab w:val="left" w:pos="426"/>
        </w:tabs>
        <w:spacing w:line="276" w:lineRule="auto"/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Una clase sellada no puede heredar de una clase abstracta</w:t>
      </w:r>
    </w:p>
    <w:p w:rsidR="0036124B" w:rsidRPr="00E61B17" w:rsidRDefault="0036124B" w:rsidP="00E61B17">
      <w:pPr>
        <w:numPr>
          <w:ilvl w:val="1"/>
          <w:numId w:val="1"/>
        </w:numPr>
        <w:tabs>
          <w:tab w:val="num" w:pos="284"/>
          <w:tab w:val="left" w:pos="426"/>
        </w:tabs>
        <w:spacing w:line="276" w:lineRule="auto"/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Sólo puede implementar aquellos métodos abstractos y de instancia</w:t>
      </w:r>
      <w:r w:rsidR="00CC5465">
        <w:rPr>
          <w:color w:val="000000" w:themeColor="text1"/>
          <w:sz w:val="18"/>
          <w:szCs w:val="18"/>
        </w:rPr>
        <w:t xml:space="preserve"> heredados</w:t>
      </w:r>
      <w:r w:rsidRPr="00E61B17">
        <w:rPr>
          <w:color w:val="000000" w:themeColor="text1"/>
          <w:sz w:val="18"/>
          <w:szCs w:val="18"/>
        </w:rPr>
        <w:t xml:space="preserve"> que sean públicos o protegidos</w:t>
      </w:r>
    </w:p>
    <w:p w:rsidR="0036124B" w:rsidRPr="00E61B17" w:rsidRDefault="0036124B" w:rsidP="00E61B17">
      <w:pPr>
        <w:numPr>
          <w:ilvl w:val="1"/>
          <w:numId w:val="1"/>
        </w:numPr>
        <w:tabs>
          <w:tab w:val="num" w:pos="284"/>
          <w:tab w:val="left" w:pos="426"/>
        </w:tabs>
        <w:spacing w:line="276" w:lineRule="auto"/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Solo debe implementar los métodos abstractos</w:t>
      </w:r>
      <w:r w:rsidR="007935D6">
        <w:rPr>
          <w:color w:val="000000" w:themeColor="text1"/>
          <w:sz w:val="18"/>
          <w:szCs w:val="18"/>
        </w:rPr>
        <w:t xml:space="preserve"> e implementación de la interface.</w:t>
      </w:r>
    </w:p>
    <w:p w:rsidR="0036124B" w:rsidRPr="00E61B17" w:rsidRDefault="0036124B" w:rsidP="00E61B17">
      <w:pPr>
        <w:numPr>
          <w:ilvl w:val="1"/>
          <w:numId w:val="1"/>
        </w:numPr>
        <w:tabs>
          <w:tab w:val="num" w:pos="284"/>
          <w:tab w:val="left" w:pos="426"/>
        </w:tabs>
        <w:spacing w:line="276" w:lineRule="auto"/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Ninguna de las anteriores</w:t>
      </w:r>
      <w:r w:rsidR="007935D6">
        <w:rPr>
          <w:color w:val="000000" w:themeColor="text1"/>
          <w:sz w:val="18"/>
          <w:szCs w:val="18"/>
        </w:rPr>
        <w:t>(justificar)</w:t>
      </w:r>
    </w:p>
    <w:p w:rsidR="0036124B" w:rsidRPr="00E61B17" w:rsidRDefault="0036124B" w:rsidP="00E61B17">
      <w:pPr>
        <w:tabs>
          <w:tab w:val="num" w:pos="284"/>
          <w:tab w:val="left" w:pos="426"/>
        </w:tabs>
        <w:ind w:left="284" w:hanging="142"/>
        <w:rPr>
          <w:color w:val="000000" w:themeColor="text1"/>
          <w:sz w:val="18"/>
          <w:szCs w:val="18"/>
        </w:rPr>
      </w:pPr>
    </w:p>
    <w:p w:rsidR="00314A3F" w:rsidRPr="00E61B17" w:rsidRDefault="00314A3F" w:rsidP="00E61B17">
      <w:pPr>
        <w:tabs>
          <w:tab w:val="num" w:pos="990"/>
        </w:tabs>
        <w:ind w:left="284" w:hanging="142"/>
        <w:rPr>
          <w:color w:val="000000" w:themeColor="text1"/>
          <w:sz w:val="18"/>
          <w:szCs w:val="18"/>
        </w:rPr>
      </w:pPr>
    </w:p>
    <w:p w:rsidR="0036124B" w:rsidRPr="00E61B17" w:rsidRDefault="0036124B" w:rsidP="00E61B17">
      <w:pPr>
        <w:numPr>
          <w:ilvl w:val="0"/>
          <w:numId w:val="1"/>
        </w:numPr>
        <w:ind w:left="284" w:hanging="142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t>(2do parcial)¿Cuándo NO puede crearse un método virtual?</w:t>
      </w:r>
    </w:p>
    <w:p w:rsidR="0036124B" w:rsidRPr="00E61B17" w:rsidRDefault="0036124B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 xml:space="preserve">Cuando la clase está definida como </w:t>
      </w:r>
      <w:proofErr w:type="spellStart"/>
      <w:r w:rsidRPr="00E61B17">
        <w:rPr>
          <w:i/>
          <w:iCs/>
          <w:color w:val="000000" w:themeColor="text1"/>
          <w:sz w:val="18"/>
          <w:szCs w:val="18"/>
        </w:rPr>
        <w:t>sealed</w:t>
      </w:r>
      <w:proofErr w:type="spellEnd"/>
    </w:p>
    <w:p w:rsidR="0036124B" w:rsidRPr="00E61B17" w:rsidRDefault="0036124B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 xml:space="preserve">Cuando la clase pertenece a un </w:t>
      </w:r>
      <w:proofErr w:type="spellStart"/>
      <w:r w:rsidRPr="00E61B17">
        <w:rPr>
          <w:color w:val="000000" w:themeColor="text1"/>
          <w:sz w:val="18"/>
          <w:szCs w:val="18"/>
        </w:rPr>
        <w:t>namespace</w:t>
      </w:r>
      <w:proofErr w:type="spellEnd"/>
      <w:r w:rsidRPr="00E61B17">
        <w:rPr>
          <w:color w:val="000000" w:themeColor="text1"/>
          <w:sz w:val="18"/>
          <w:szCs w:val="18"/>
        </w:rPr>
        <w:t xml:space="preserve"> distinto de la clase </w:t>
      </w:r>
      <w:proofErr w:type="spellStart"/>
      <w:r w:rsidRPr="00E61B17">
        <w:rPr>
          <w:i/>
          <w:iCs/>
          <w:color w:val="000000" w:themeColor="text1"/>
          <w:sz w:val="18"/>
          <w:szCs w:val="18"/>
        </w:rPr>
        <w:t>Program</w:t>
      </w:r>
      <w:proofErr w:type="spellEnd"/>
    </w:p>
    <w:p w:rsidR="0036124B" w:rsidRPr="00E61B17" w:rsidRDefault="0036124B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Cuando la clase implementa una interfaz</w:t>
      </w:r>
    </w:p>
    <w:p w:rsidR="0036124B" w:rsidRPr="00E61B17" w:rsidRDefault="0036124B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Cuando se trata de una clase hija</w:t>
      </w:r>
    </w:p>
    <w:p w:rsidR="0036124B" w:rsidRPr="00E61B17" w:rsidRDefault="00CC5465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Siempre se pueden crear.</w:t>
      </w:r>
    </w:p>
    <w:p w:rsidR="0036124B" w:rsidRPr="00E61B17" w:rsidRDefault="0036124B" w:rsidP="00E61B17">
      <w:p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</w:p>
    <w:p w:rsidR="00314A3F" w:rsidRPr="00E61B17" w:rsidRDefault="00314A3F" w:rsidP="00E61B17">
      <w:p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</w:p>
    <w:p w:rsidR="0036124B" w:rsidRPr="00E61B17" w:rsidRDefault="0036124B" w:rsidP="00E61B17">
      <w:pPr>
        <w:numPr>
          <w:ilvl w:val="0"/>
          <w:numId w:val="1"/>
        </w:numPr>
        <w:tabs>
          <w:tab w:val="num" w:pos="284"/>
        </w:tabs>
        <w:ind w:left="284" w:hanging="142"/>
        <w:rPr>
          <w:b/>
          <w:color w:val="000000" w:themeColor="text1"/>
          <w:sz w:val="18"/>
          <w:szCs w:val="18"/>
        </w:rPr>
      </w:pPr>
      <w:r w:rsidRPr="00E61B17">
        <w:rPr>
          <w:b/>
          <w:color w:val="000000" w:themeColor="text1"/>
          <w:sz w:val="18"/>
          <w:szCs w:val="18"/>
        </w:rPr>
        <w:t>(2do parcial)</w:t>
      </w:r>
      <w:r w:rsidR="00314A3F" w:rsidRPr="00E61B17">
        <w:rPr>
          <w:b/>
          <w:color w:val="000000" w:themeColor="text1"/>
          <w:sz w:val="18"/>
          <w:szCs w:val="18"/>
        </w:rPr>
        <w:t>En las Excepciones :</w:t>
      </w:r>
    </w:p>
    <w:p w:rsidR="0036124B" w:rsidRPr="00E61B17" w:rsidRDefault="00314A3F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Los catch van de lo general a lo particular</w:t>
      </w:r>
    </w:p>
    <w:p w:rsidR="0036124B" w:rsidRPr="00E61B17" w:rsidRDefault="00BB62D3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 xml:space="preserve">Por el </w:t>
      </w:r>
      <w:proofErr w:type="spellStart"/>
      <w:r w:rsidRPr="00E61B17">
        <w:rPr>
          <w:color w:val="000000" w:themeColor="text1"/>
          <w:sz w:val="18"/>
          <w:szCs w:val="18"/>
        </w:rPr>
        <w:t>finally</w:t>
      </w:r>
      <w:proofErr w:type="spellEnd"/>
      <w:r w:rsidRPr="00E61B17">
        <w:rPr>
          <w:color w:val="000000" w:themeColor="text1"/>
          <w:sz w:val="18"/>
          <w:szCs w:val="18"/>
        </w:rPr>
        <w:t xml:space="preserve"> pasa</w:t>
      </w:r>
      <w:r w:rsidR="00314A3F" w:rsidRPr="00E61B17">
        <w:rPr>
          <w:color w:val="000000" w:themeColor="text1"/>
          <w:sz w:val="18"/>
          <w:szCs w:val="18"/>
        </w:rPr>
        <w:t xml:space="preserve"> solo en los burbujeos </w:t>
      </w:r>
    </w:p>
    <w:p w:rsidR="0036124B" w:rsidRPr="00E61B17" w:rsidRDefault="00BB62D3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 xml:space="preserve">Cuando hay más de un try para el mismo catch, colocas la instrucción </w:t>
      </w:r>
      <w:proofErr w:type="spellStart"/>
      <w:r w:rsidRPr="00E61B17">
        <w:rPr>
          <w:color w:val="000000" w:themeColor="text1"/>
          <w:sz w:val="18"/>
          <w:szCs w:val="18"/>
        </w:rPr>
        <w:t>throw</w:t>
      </w:r>
      <w:proofErr w:type="spellEnd"/>
      <w:r w:rsidRPr="00E61B17">
        <w:rPr>
          <w:color w:val="000000" w:themeColor="text1"/>
          <w:sz w:val="18"/>
          <w:szCs w:val="18"/>
        </w:rPr>
        <w:t>.</w:t>
      </w:r>
    </w:p>
    <w:p w:rsidR="0036124B" w:rsidRDefault="00BB62D3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Solo ocurre si no instanciamos las colecciones antes de serializar.</w:t>
      </w:r>
    </w:p>
    <w:p w:rsidR="007935D6" w:rsidRPr="00E61B17" w:rsidRDefault="007935D6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El burbujeo es obligatorio en excepciones propias.</w:t>
      </w:r>
    </w:p>
    <w:p w:rsidR="0036124B" w:rsidRPr="00E61B17" w:rsidRDefault="0036124B" w:rsidP="00E61B17">
      <w:pPr>
        <w:numPr>
          <w:ilvl w:val="1"/>
          <w:numId w:val="1"/>
        </w:numPr>
        <w:tabs>
          <w:tab w:val="num" w:pos="330"/>
        </w:tabs>
        <w:ind w:left="284" w:hanging="142"/>
        <w:rPr>
          <w:color w:val="000000" w:themeColor="text1"/>
          <w:sz w:val="18"/>
          <w:szCs w:val="18"/>
        </w:rPr>
      </w:pPr>
      <w:r w:rsidRPr="00E61B17">
        <w:rPr>
          <w:color w:val="000000" w:themeColor="text1"/>
          <w:sz w:val="18"/>
          <w:szCs w:val="18"/>
        </w:rPr>
        <w:t>Ninguna de las anteriores</w:t>
      </w:r>
      <w:r w:rsidR="005661E1">
        <w:rPr>
          <w:color w:val="000000" w:themeColor="text1"/>
          <w:sz w:val="18"/>
          <w:szCs w:val="18"/>
        </w:rPr>
        <w:t>(justificar)</w:t>
      </w:r>
    </w:p>
    <w:sectPr w:rsidR="0036124B" w:rsidRPr="00E61B17" w:rsidSect="00E61B17">
      <w:headerReference w:type="default" r:id="rId9"/>
      <w:pgSz w:w="16840" w:h="11907" w:orient="landscape"/>
      <w:pgMar w:top="440" w:right="247" w:bottom="247" w:left="440" w:header="170" w:footer="57" w:gutter="0"/>
      <w:cols w:num="3" w:space="1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DC8" w:rsidRDefault="00773DC8">
      <w:r>
        <w:separator/>
      </w:r>
    </w:p>
  </w:endnote>
  <w:endnote w:type="continuationSeparator" w:id="0">
    <w:p w:rsidR="00773DC8" w:rsidRDefault="0077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DC8" w:rsidRDefault="00773DC8">
      <w:r>
        <w:separator/>
      </w:r>
    </w:p>
  </w:footnote>
  <w:footnote w:type="continuationSeparator" w:id="0">
    <w:p w:rsidR="00773DC8" w:rsidRDefault="00773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F44" w:rsidRPr="00D35F44" w:rsidRDefault="00D35F44" w:rsidP="00D35F44">
    <w:pPr>
      <w:pStyle w:val="Encabezado"/>
      <w:rPr>
        <w:color w:val="FF0000"/>
        <w:sz w:val="24"/>
        <w:szCs w:val="24"/>
      </w:rPr>
    </w:pPr>
    <w:r w:rsidRPr="00D35F44">
      <w:rPr>
        <w:color w:val="FF0000"/>
        <w:sz w:val="24"/>
        <w:szCs w:val="24"/>
      </w:rPr>
      <w:t>Las preguntas con Opción múltiple Tienen UNA  sola opción correcta.</w:t>
    </w:r>
  </w:p>
  <w:p w:rsidR="00963DEF" w:rsidRDefault="00963DE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8A0CF1A"/>
    <w:lvl w:ilvl="0" w:tplc="6A40757A">
      <w:start w:val="1"/>
      <w:numFmt w:val="decimal"/>
      <w:lvlText w:val="%1."/>
      <w:lvlJc w:val="left"/>
      <w:pPr>
        <w:tabs>
          <w:tab w:val="num" w:pos="426"/>
        </w:tabs>
        <w:ind w:left="786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4FFE24F8">
      <w:start w:val="1"/>
      <w:numFmt w:val="lowerLetter"/>
      <w:lvlText w:val="%2."/>
      <w:lvlJc w:val="left"/>
      <w:pPr>
        <w:tabs>
          <w:tab w:val="num" w:pos="142"/>
        </w:tabs>
        <w:ind w:left="502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82F67BA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744E66C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07C55A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B2CAA0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224399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7834DE1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3F892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6EAE76B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F7A329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DA41A0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1A5F5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2C8EA7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266674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6D85A1E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B0E7B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AF2A0F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47E0ABC0">
      <w:start w:val="1"/>
      <w:numFmt w:val="lowerLetter"/>
      <w:lvlText w:val="%1."/>
      <w:lvlJc w:val="left"/>
      <w:pPr>
        <w:tabs>
          <w:tab w:val="num" w:pos="632"/>
        </w:tabs>
        <w:ind w:left="2072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7B4F11A">
      <w:start w:val="1"/>
      <w:numFmt w:val="lowerLetter"/>
      <w:lvlText w:val="%2."/>
      <w:lvlJc w:val="left"/>
      <w:pPr>
        <w:tabs>
          <w:tab w:val="num" w:pos="632"/>
        </w:tabs>
        <w:ind w:left="2792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8FC61C2">
      <w:start w:val="1"/>
      <w:numFmt w:val="lowerRoman"/>
      <w:lvlText w:val="%3."/>
      <w:lvlJc w:val="right"/>
      <w:pPr>
        <w:tabs>
          <w:tab w:val="num" w:pos="632"/>
        </w:tabs>
        <w:ind w:left="3512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C4AFAE6">
      <w:start w:val="1"/>
      <w:numFmt w:val="decimal"/>
      <w:lvlText w:val="%4."/>
      <w:lvlJc w:val="left"/>
      <w:pPr>
        <w:tabs>
          <w:tab w:val="num" w:pos="632"/>
        </w:tabs>
        <w:ind w:left="4232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D84DD9E">
      <w:start w:val="1"/>
      <w:numFmt w:val="lowerLetter"/>
      <w:lvlText w:val="%5."/>
      <w:lvlJc w:val="left"/>
      <w:pPr>
        <w:tabs>
          <w:tab w:val="num" w:pos="632"/>
        </w:tabs>
        <w:ind w:left="4952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60C6F2">
      <w:start w:val="1"/>
      <w:numFmt w:val="lowerRoman"/>
      <w:lvlText w:val="%6."/>
      <w:lvlJc w:val="right"/>
      <w:pPr>
        <w:tabs>
          <w:tab w:val="num" w:pos="632"/>
        </w:tabs>
        <w:ind w:left="5672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D8CEAD2">
      <w:start w:val="1"/>
      <w:numFmt w:val="decimal"/>
      <w:lvlText w:val="%7."/>
      <w:lvlJc w:val="left"/>
      <w:pPr>
        <w:tabs>
          <w:tab w:val="num" w:pos="632"/>
        </w:tabs>
        <w:ind w:left="6392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61227A6">
      <w:start w:val="1"/>
      <w:numFmt w:val="lowerLetter"/>
      <w:lvlText w:val="%8."/>
      <w:lvlJc w:val="left"/>
      <w:pPr>
        <w:tabs>
          <w:tab w:val="num" w:pos="632"/>
        </w:tabs>
        <w:ind w:left="7112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39E97B4">
      <w:start w:val="1"/>
      <w:numFmt w:val="lowerRoman"/>
      <w:lvlText w:val="%9."/>
      <w:lvlJc w:val="right"/>
      <w:pPr>
        <w:tabs>
          <w:tab w:val="num" w:pos="632"/>
        </w:tabs>
        <w:ind w:left="7832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295644B4">
      <w:start w:val="1"/>
      <w:numFmt w:val="lowerLetter"/>
      <w:lvlText w:val="%1."/>
      <w:lvlJc w:val="left"/>
      <w:pPr>
        <w:tabs>
          <w:tab w:val="num" w:pos="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9608F62">
      <w:start w:val="1"/>
      <w:numFmt w:val="lowerLetter"/>
      <w:lvlText w:val="%2."/>
      <w:lvlJc w:val="left"/>
      <w:pPr>
        <w:tabs>
          <w:tab w:val="num" w:pos="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DD22984">
      <w:start w:val="1"/>
      <w:numFmt w:val="lowerRoman"/>
      <w:lvlText w:val="%3."/>
      <w:lvlJc w:val="right"/>
      <w:pPr>
        <w:tabs>
          <w:tab w:val="num" w:pos="0"/>
        </w:tabs>
        <w:ind w:left="288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6223F64">
      <w:start w:val="1"/>
      <w:numFmt w:val="decimal"/>
      <w:lvlText w:val="%4."/>
      <w:lvlJc w:val="left"/>
      <w:pPr>
        <w:tabs>
          <w:tab w:val="num" w:pos="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CB86386">
      <w:start w:val="1"/>
      <w:numFmt w:val="lowerLetter"/>
      <w:lvlText w:val="%5."/>
      <w:lvlJc w:val="left"/>
      <w:pPr>
        <w:tabs>
          <w:tab w:val="num" w:pos="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6A0C6B8">
      <w:start w:val="1"/>
      <w:numFmt w:val="lowerRoman"/>
      <w:lvlText w:val="%6."/>
      <w:lvlJc w:val="right"/>
      <w:pPr>
        <w:tabs>
          <w:tab w:val="num" w:pos="0"/>
        </w:tabs>
        <w:ind w:left="504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08EB31C">
      <w:start w:val="1"/>
      <w:numFmt w:val="decimal"/>
      <w:lvlText w:val="%7."/>
      <w:lvlJc w:val="left"/>
      <w:pPr>
        <w:tabs>
          <w:tab w:val="num" w:pos="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8C6350A">
      <w:start w:val="1"/>
      <w:numFmt w:val="lowerLetter"/>
      <w:lvlText w:val="%8."/>
      <w:lvlJc w:val="left"/>
      <w:pPr>
        <w:tabs>
          <w:tab w:val="num" w:pos="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29435FE">
      <w:start w:val="1"/>
      <w:numFmt w:val="lowerRoman"/>
      <w:lvlText w:val="%9."/>
      <w:lvlJc w:val="right"/>
      <w:pPr>
        <w:tabs>
          <w:tab w:val="num" w:pos="0"/>
        </w:tabs>
        <w:ind w:left="7200" w:hanging="9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2D61"/>
    <w:rsid w:val="000C54A1"/>
    <w:rsid w:val="000D0C8B"/>
    <w:rsid w:val="000F5C8C"/>
    <w:rsid w:val="001420AA"/>
    <w:rsid w:val="00255724"/>
    <w:rsid w:val="002C15CA"/>
    <w:rsid w:val="002F375E"/>
    <w:rsid w:val="00314A3F"/>
    <w:rsid w:val="00336CD6"/>
    <w:rsid w:val="00337A30"/>
    <w:rsid w:val="00341E3C"/>
    <w:rsid w:val="0036124B"/>
    <w:rsid w:val="00387998"/>
    <w:rsid w:val="003F3563"/>
    <w:rsid w:val="0041739D"/>
    <w:rsid w:val="004264AD"/>
    <w:rsid w:val="004B5E10"/>
    <w:rsid w:val="004D2A95"/>
    <w:rsid w:val="00522038"/>
    <w:rsid w:val="00543CD9"/>
    <w:rsid w:val="005661E1"/>
    <w:rsid w:val="005F4BF7"/>
    <w:rsid w:val="00744B89"/>
    <w:rsid w:val="00757E17"/>
    <w:rsid w:val="00773DC8"/>
    <w:rsid w:val="007935D6"/>
    <w:rsid w:val="00857911"/>
    <w:rsid w:val="008A5C53"/>
    <w:rsid w:val="00960AF3"/>
    <w:rsid w:val="009631C5"/>
    <w:rsid w:val="00963DEF"/>
    <w:rsid w:val="00A008D6"/>
    <w:rsid w:val="00A24448"/>
    <w:rsid w:val="00A77B3E"/>
    <w:rsid w:val="00A91C3C"/>
    <w:rsid w:val="00AA0F35"/>
    <w:rsid w:val="00AF4D8F"/>
    <w:rsid w:val="00BB62D3"/>
    <w:rsid w:val="00BE0077"/>
    <w:rsid w:val="00C87A52"/>
    <w:rsid w:val="00CC5465"/>
    <w:rsid w:val="00CE1E35"/>
    <w:rsid w:val="00D3099E"/>
    <w:rsid w:val="00D35F44"/>
    <w:rsid w:val="00E61B17"/>
    <w:rsid w:val="00E64C54"/>
    <w:rsid w:val="00E81580"/>
    <w:rsid w:val="00EC5027"/>
    <w:rsid w:val="00EC7EFC"/>
    <w:rsid w:val="00EF0866"/>
    <w:rsid w:val="00F252BF"/>
    <w:rsid w:val="00F2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FD7C4FDD-90D7-4FB7-99B3-72B96199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C54"/>
    <w:pPr>
      <w:jc w:val="both"/>
    </w:pPr>
    <w:rPr>
      <w:rFonts w:ascii="Calibri" w:eastAsia="Calibri" w:hAnsi="Calibri" w:cs="Calibri"/>
      <w:color w:val="000000"/>
      <w:sz w:val="22"/>
      <w:szCs w:val="22"/>
      <w:lang w:val="es-AR" w:eastAsia="es-AR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36C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36CD6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336C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36CD6"/>
    <w:rPr>
      <w:rFonts w:ascii="Calibri" w:eastAsia="Calibri" w:hAnsi="Calibri" w:cs="Calibri"/>
      <w:color w:val="000000"/>
      <w:sz w:val="22"/>
      <w:szCs w:val="22"/>
    </w:rPr>
  </w:style>
  <w:style w:type="table" w:styleId="Tablaconcuadrcula">
    <w:name w:val="Table Grid"/>
    <w:basedOn w:val="Tablanormal"/>
    <w:rsid w:val="00EF0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815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1580"/>
    <w:rPr>
      <w:rFonts w:ascii="Tahoma" w:eastAsia="Calibri" w:hAnsi="Tahoma" w:cs="Tahoma"/>
      <w:color w:val="000000"/>
      <w:sz w:val="16"/>
      <w:szCs w:val="16"/>
      <w:lang w:val="es-AR" w:eastAsia="es-AR"/>
    </w:rPr>
  </w:style>
  <w:style w:type="paragraph" w:styleId="Prrafodelista">
    <w:name w:val="List Paragraph"/>
    <w:basedOn w:val="Normal"/>
    <w:uiPriority w:val="34"/>
    <w:qFormat/>
    <w:rsid w:val="0056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EE0DE-2C84-41DB-A532-44860304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5</cp:revision>
  <cp:lastPrinted>2016-07-12T12:09:00Z</cp:lastPrinted>
  <dcterms:created xsi:type="dcterms:W3CDTF">2016-07-12T12:08:00Z</dcterms:created>
  <dcterms:modified xsi:type="dcterms:W3CDTF">2016-07-12T12:34:00Z</dcterms:modified>
</cp:coreProperties>
</file>